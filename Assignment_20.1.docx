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80" w:rsidRDefault="00F02498">
      <w:pPr>
        <w:spacing w:line="620" w:lineRule="exact"/>
        <w:ind w:left="302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20.1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18" w:line="280" w:lineRule="exact"/>
        <w:rPr>
          <w:sz w:val="28"/>
          <w:szCs w:val="28"/>
        </w:rPr>
      </w:pPr>
    </w:p>
    <w:p w:rsidR="00323E80" w:rsidRDefault="00F02498">
      <w:pPr>
        <w:spacing w:before="4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t:-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6" w:lineRule="auto"/>
        <w:ind w:left="460" w:right="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Str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gs,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fet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the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an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onver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ers.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sum of 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line is od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23E80" w:rsidRDefault="00323E80">
      <w:pPr>
        <w:spacing w:before="1" w:line="200" w:lineRule="exact"/>
      </w:pPr>
    </w:p>
    <w:p w:rsidR="00323E80" w:rsidRDefault="00F02498">
      <w:pPr>
        <w:spacing w:line="416" w:lineRule="auto"/>
        <w:ind w:left="460" w:right="21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vide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all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.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323E80" w:rsidRDefault="00F02498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position w:val="1"/>
          <w:sz w:val="28"/>
          <w:szCs w:val="28"/>
        </w:rPr>
        <w:t>1: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Spark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Sh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ll with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position w:val="1"/>
          <w:sz w:val="28"/>
          <w:szCs w:val="28"/>
        </w:rPr>
        <w:t>s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spacing w:line="416" w:lineRule="auto"/>
        <w:ind w:left="100" w:right="25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 to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spark-s</w:t>
      </w:r>
      <w:r>
        <w:rPr>
          <w:rFonts w:ascii="Calibri" w:eastAsia="Calibri" w:hAnsi="Calibri" w:cs="Calibri"/>
          <w:spacing w:val="-3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ell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 spar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-sh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ll --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ocal[4]</w:t>
      </w:r>
    </w:p>
    <w:p w:rsidR="00323E80" w:rsidRDefault="00323E80">
      <w:pPr>
        <w:spacing w:before="3" w:line="180" w:lineRule="exact"/>
        <w:rPr>
          <w:sz w:val="19"/>
          <w:szCs w:val="19"/>
        </w:rPr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  <w:sectPr w:rsidR="00323E80">
          <w:pgSz w:w="12240" w:h="15840"/>
          <w:pgMar w:top="1440" w:right="14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w:</w:t>
      </w:r>
    </w:p>
    <w:p w:rsidR="00323E80" w:rsidRDefault="00323E80">
      <w:pPr>
        <w:spacing w:before="2" w:line="100" w:lineRule="exact"/>
        <w:rPr>
          <w:sz w:val="10"/>
          <w:szCs w:val="10"/>
        </w:rPr>
      </w:pPr>
    </w:p>
    <w:p w:rsidR="00323E80" w:rsidRDefault="009E1C8E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58.75pt">
            <v:imagedata r:id="rId7" o:title=""/>
          </v:shape>
        </w:pic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7" w:line="220" w:lineRule="exact"/>
        <w:rPr>
          <w:sz w:val="22"/>
          <w:szCs w:val="22"/>
        </w:rPr>
      </w:pPr>
    </w:p>
    <w:p w:rsidR="00323E80" w:rsidRDefault="00F02498">
      <w:pPr>
        <w:spacing w:before="4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 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2: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lare all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ka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es</w:t>
      </w:r>
    </w:p>
    <w:p w:rsidR="00323E80" w:rsidRDefault="00323E80">
      <w:pPr>
        <w:spacing w:before="9" w:line="180" w:lineRule="exact"/>
        <w:rPr>
          <w:sz w:val="18"/>
          <w:szCs w:val="18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ka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4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</w:p>
    <w:p w:rsidR="00323E80" w:rsidRDefault="00323E80">
      <w:pPr>
        <w:spacing w:before="12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gC</w:t>
      </w:r>
      <w:r>
        <w:rPr>
          <w:rFonts w:ascii="Calibri" w:eastAsia="Calibri" w:hAnsi="Calibri" w:cs="Calibri"/>
          <w:sz w:val="28"/>
          <w:szCs w:val="28"/>
        </w:rPr>
        <w:t>ont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6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3: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lare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lator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6" w:lineRule="auto"/>
        <w:ind w:left="100" w:right="50"/>
        <w:rPr>
          <w:rFonts w:ascii="Calibri" w:eastAsia="Calibri" w:hAnsi="Calibri" w:cs="Calibri"/>
          <w:sz w:val="28"/>
          <w:szCs w:val="28"/>
        </w:rPr>
        <w:sectPr w:rsidR="00323E80">
          <w:pgSz w:w="12240" w:h="15840"/>
          <w:pgMar w:top="1340" w:right="14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lare a</w:t>
      </w:r>
      <w:r>
        <w:rPr>
          <w:rFonts w:ascii="Calibri" w:eastAsia="Calibri" w:hAnsi="Calibri" w:cs="Calibri"/>
          <w:spacing w:val="-1"/>
          <w:sz w:val="28"/>
          <w:szCs w:val="28"/>
        </w:rPr>
        <w:t>ccumu</w:t>
      </w:r>
      <w:r>
        <w:rPr>
          <w:rFonts w:ascii="Calibri" w:eastAsia="Calibri" w:hAnsi="Calibri" w:cs="Calibri"/>
          <w:sz w:val="28"/>
          <w:szCs w:val="28"/>
        </w:rPr>
        <w:t>lator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totalEve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esW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 far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5" w:line="240" w:lineRule="exact"/>
        <w:rPr>
          <w:sz w:val="24"/>
          <w:szCs w:val="24"/>
        </w:rPr>
      </w:pPr>
    </w:p>
    <w:p w:rsidR="00323E80" w:rsidRDefault="00F02498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4: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Define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rdNu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erMap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onverti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8" w:lineRule="auto"/>
        <w:ind w:left="100" w:right="14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onverti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word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er.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ot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en 0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rn</w:t>
      </w:r>
      <w:r>
        <w:rPr>
          <w:rFonts w:ascii="Calibri" w:eastAsia="Calibri" w:hAnsi="Calibri" w:cs="Calibri"/>
          <w:spacing w:val="-1"/>
          <w:sz w:val="28"/>
          <w:szCs w:val="28"/>
        </w:rPr>
        <w:t>ed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dc</w:t>
      </w:r>
      <w:r>
        <w:rPr>
          <w:rFonts w:ascii="Calibri" w:eastAsia="Calibri" w:hAnsi="Calibri" w:cs="Calibri"/>
          <w:sz w:val="28"/>
          <w:szCs w:val="28"/>
        </w:rPr>
        <w:t>ast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elow</w:t>
      </w:r>
    </w:p>
    <w:p w:rsidR="00323E80" w:rsidRDefault="00323E80">
      <w:pPr>
        <w:spacing w:before="8" w:line="180" w:lineRule="exact"/>
        <w:rPr>
          <w:sz w:val="18"/>
          <w:szCs w:val="18"/>
        </w:rPr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w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rdNu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erMap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>"Hi"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"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"n</w:t>
      </w:r>
      <w:r>
        <w:rPr>
          <w:rFonts w:ascii="Calibri" w:eastAsia="Calibri" w:hAnsi="Calibri" w:cs="Calibri"/>
          <w:spacing w:val="-1"/>
          <w:sz w:val="28"/>
          <w:szCs w:val="28"/>
        </w:rPr>
        <w:t>am</w:t>
      </w:r>
      <w:r>
        <w:rPr>
          <w:rFonts w:ascii="Calibri" w:eastAsia="Calibri" w:hAnsi="Calibri" w:cs="Calibri"/>
          <w:sz w:val="28"/>
          <w:szCs w:val="28"/>
        </w:rPr>
        <w:t>e"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 3,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"Hell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" -</w:t>
      </w:r>
    </w:p>
    <w:p w:rsidR="00323E80" w:rsidRDefault="00F02498">
      <w:pPr>
        <w:spacing w:before="5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"M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oy"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"Joh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"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ob"-&gt;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 xml:space="preserve">,    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"Vi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hu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w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rdNu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erMa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dc</w:t>
      </w:r>
      <w:r>
        <w:rPr>
          <w:rFonts w:ascii="Calibri" w:eastAsia="Calibri" w:hAnsi="Calibri" w:cs="Calibri"/>
          <w:sz w:val="28"/>
          <w:szCs w:val="28"/>
        </w:rPr>
        <w:t>ast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sc.br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dc</w:t>
      </w:r>
      <w:r>
        <w:rPr>
          <w:rFonts w:ascii="Calibri" w:eastAsia="Calibri" w:hAnsi="Calibri" w:cs="Calibri"/>
          <w:sz w:val="28"/>
          <w:szCs w:val="28"/>
        </w:rPr>
        <w:t>ast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rdNu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erM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6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4: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Define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 to 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onvert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line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6" w:lineRule="auto"/>
        <w:ind w:left="100" w:right="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erTot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l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ll 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 spa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 xml:space="preserve">ext.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ext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okup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2"/>
          <w:sz w:val="28"/>
          <w:szCs w:val="28"/>
        </w:rPr>
        <w:t>ro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dc</w:t>
      </w:r>
      <w:r>
        <w:rPr>
          <w:rFonts w:ascii="Calibri" w:eastAsia="Calibri" w:hAnsi="Calibri" w:cs="Calibri"/>
          <w:sz w:val="28"/>
          <w:szCs w:val="28"/>
        </w:rPr>
        <w:t>ast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ased 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respo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re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rieved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er.</w:t>
      </w:r>
    </w:p>
    <w:p w:rsidR="00323E80" w:rsidRDefault="00323E80">
      <w:pPr>
        <w:spacing w:before="9" w:line="180" w:lineRule="exact"/>
        <w:rPr>
          <w:sz w:val="19"/>
          <w:szCs w:val="19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e:</w:t>
      </w:r>
      <w:r>
        <w:rPr>
          <w:rFonts w:ascii="Calibri" w:eastAsia="Calibri" w:hAnsi="Calibri" w:cs="Calibri"/>
          <w:sz w:val="28"/>
          <w:szCs w:val="28"/>
        </w:rPr>
        <w:t>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):In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3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var s</w:t>
      </w:r>
      <w:r>
        <w:rPr>
          <w:rFonts w:ascii="Calibri" w:eastAsia="Calibri" w:hAnsi="Calibri" w:cs="Calibri"/>
          <w:spacing w:val="-1"/>
          <w:sz w:val="28"/>
          <w:szCs w:val="28"/>
        </w:rPr>
        <w:t>um:In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</w:t>
      </w:r>
    </w:p>
    <w:p w:rsidR="00323E80" w:rsidRDefault="00323E80">
      <w:pPr>
        <w:spacing w:before="12" w:line="240" w:lineRule="exact"/>
        <w:rPr>
          <w:sz w:val="24"/>
          <w:szCs w:val="24"/>
        </w:rPr>
      </w:pPr>
    </w:p>
    <w:p w:rsidR="00323E80" w:rsidRDefault="00F02498">
      <w:pPr>
        <w:ind w:left="3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var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 ")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3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&lt;- wor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+=</w:t>
      </w:r>
    </w:p>
    <w:p w:rsidR="00323E80" w:rsidRDefault="00F02498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2"/>
          <w:sz w:val="28"/>
          <w:szCs w:val="28"/>
        </w:rPr>
        <w:t>ro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dc</w:t>
      </w:r>
      <w:r>
        <w:rPr>
          <w:rFonts w:ascii="Calibri" w:eastAsia="Calibri" w:hAnsi="Calibri" w:cs="Calibri"/>
          <w:sz w:val="28"/>
          <w:szCs w:val="28"/>
        </w:rPr>
        <w:t>ast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valu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(w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rd)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rEl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0)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3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sum</w:t>
      </w:r>
    </w:p>
    <w:p w:rsidR="00323E80" w:rsidRDefault="00323E80">
      <w:pPr>
        <w:spacing w:before="13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  <w:sectPr w:rsidR="00323E80">
          <w:headerReference w:type="default" r:id="rId8"/>
          <w:pgSz w:w="12240" w:h="15840"/>
          <w:pgMar w:top="2360" w:right="1540" w:bottom="280" w:left="1340" w:header="2091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6" w:line="240" w:lineRule="exact"/>
        <w:rPr>
          <w:sz w:val="24"/>
          <w:szCs w:val="24"/>
        </w:rPr>
      </w:pPr>
    </w:p>
    <w:p w:rsidR="00323E80" w:rsidRDefault="009E1C8E">
      <w:pPr>
        <w:ind w:left="100"/>
      </w:pPr>
      <w:r>
        <w:pict>
          <v:shape id="_x0000_i1026" type="#_x0000_t75" style="width:464.25pt;height:270pt">
            <v:imagedata r:id="rId9" o:title=""/>
          </v:shape>
        </w:pic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5" w:line="240" w:lineRule="exact"/>
        <w:rPr>
          <w:sz w:val="24"/>
          <w:szCs w:val="24"/>
        </w:rPr>
      </w:pPr>
    </w:p>
    <w:p w:rsidR="00323E80" w:rsidRDefault="00F02498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5: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Text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ing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tabs>
          <w:tab w:val="left" w:pos="820"/>
        </w:tabs>
        <w:spacing w:line="259" w:lineRule="auto"/>
        <w:ind w:left="820" w:right="43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ab/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 stre</w:t>
      </w:r>
      <w:r>
        <w:rPr>
          <w:rFonts w:ascii="Calibri" w:eastAsia="Calibri" w:hAnsi="Calibri" w:cs="Calibri"/>
          <w:spacing w:val="-1"/>
          <w:sz w:val="28"/>
          <w:szCs w:val="28"/>
        </w:rPr>
        <w:t>am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99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rval 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5 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rn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323E80">
      <w:pPr>
        <w:spacing w:before="1" w:line="160" w:lineRule="exact"/>
        <w:rPr>
          <w:sz w:val="16"/>
          <w:szCs w:val="16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ssc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 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xt(s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s(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before="12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stre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oc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TextStrea</w:t>
      </w:r>
      <w:r>
        <w:rPr>
          <w:rFonts w:ascii="Calibri" w:eastAsia="Calibri" w:hAnsi="Calibri" w:cs="Calibri"/>
          <w:spacing w:val="-1"/>
          <w:sz w:val="28"/>
          <w:szCs w:val="28"/>
        </w:rPr>
        <w:t>m(</w:t>
      </w:r>
      <w:r>
        <w:rPr>
          <w:rFonts w:ascii="Calibri" w:eastAsia="Calibri" w:hAnsi="Calibri" w:cs="Calibri"/>
          <w:sz w:val="28"/>
          <w:szCs w:val="28"/>
        </w:rPr>
        <w:t>"l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3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t",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4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6: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ess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h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stream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6" w:lineRule="auto"/>
        <w:ind w:left="100" w:right="726"/>
        <w:rPr>
          <w:rFonts w:ascii="Calibri" w:eastAsia="Calibri" w:hAnsi="Calibri" w:cs="Calibri"/>
          <w:sz w:val="28"/>
          <w:szCs w:val="28"/>
        </w:rPr>
        <w:sectPr w:rsidR="00323E80">
          <w:headerReference w:type="default" r:id="rId10"/>
          <w:pgSz w:w="12240" w:h="15840"/>
          <w:pgMar w:top="2360" w:right="1400" w:bottom="280" w:left="1340" w:header="2091" w:footer="0" w:gutter="0"/>
          <w:cols w:space="720"/>
        </w:sect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ess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. F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onvert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stri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ot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late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em</w:t>
      </w:r>
      <w:r>
        <w:rPr>
          <w:rFonts w:ascii="Calibri" w:eastAsia="Calibri" w:hAnsi="Calibri" w:cs="Calibri"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tion</w:t>
      </w:r>
    </w:p>
    <w:p w:rsidR="00323E80" w:rsidRDefault="00F02498">
      <w:pPr>
        <w:spacing w:before="40" w:line="277" w:lineRule="auto"/>
        <w:ind w:left="100" w:right="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otal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varia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</w:t>
      </w:r>
      <w:r>
        <w:rPr>
          <w:rFonts w:ascii="Calibri" w:eastAsia="Calibri" w:hAnsi="Calibri" w:cs="Calibri"/>
          <w:sz w:val="28"/>
          <w:szCs w:val="28"/>
        </w:rPr>
        <w:t xml:space="preserve">Total.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al is od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rint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4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respo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z w:val="28"/>
          <w:szCs w:val="28"/>
        </w:rPr>
        <w:t>Total to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ccumu</w:t>
      </w:r>
      <w:r>
        <w:rPr>
          <w:rFonts w:ascii="Calibri" w:eastAsia="Calibri" w:hAnsi="Calibri" w:cs="Calibri"/>
          <w:sz w:val="28"/>
          <w:szCs w:val="28"/>
        </w:rPr>
        <w:t>lator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u totalEve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esW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rint the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</w:p>
    <w:p w:rsidR="00323E80" w:rsidRDefault="00323E80">
      <w:pPr>
        <w:spacing w:before="8" w:line="180" w:lineRule="exact"/>
        <w:rPr>
          <w:sz w:val="19"/>
          <w:szCs w:val="19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41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eStr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toLis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kStri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"")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41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if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Str !=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"")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var n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erTotal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Str)</w:t>
      </w:r>
    </w:p>
    <w:p w:rsidR="00323E80" w:rsidRDefault="00323E80">
      <w:pPr>
        <w:spacing w:before="12" w:line="240" w:lineRule="exact"/>
        <w:rPr>
          <w:sz w:val="24"/>
          <w:szCs w:val="24"/>
        </w:rPr>
      </w:pPr>
    </w:p>
    <w:p w:rsidR="00323E80" w:rsidRDefault="00F02498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(num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% 2 ==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1)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Str)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9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totalEve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+=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Total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ind w:left="9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with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word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so far ="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+</w:t>
      </w:r>
    </w:p>
    <w:p w:rsidR="00323E80" w:rsidRDefault="00F02498">
      <w:pPr>
        <w:spacing w:before="5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totalEve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esW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valu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41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23E80" w:rsidRDefault="00323E80">
      <w:pPr>
        <w:spacing w:before="13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 )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4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7: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strea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wa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till its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on.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323E80">
      <w:pPr>
        <w:spacing w:before="12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before="11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wa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4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  <w:sectPr w:rsidR="00323E80">
          <w:headerReference w:type="default" r:id="rId11"/>
          <w:pgSz w:w="12240" w:h="15840"/>
          <w:pgMar w:top="1400" w:right="1420" w:bottom="280" w:left="1340" w:header="0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st</w:t>
      </w:r>
      <w:r>
        <w:rPr>
          <w:rFonts w:ascii="Calibri" w:eastAsia="Calibri" w:hAnsi="Calibri" w:cs="Calibri"/>
          <w:spacing w:val="-1"/>
          <w:sz w:val="28"/>
          <w:szCs w:val="28"/>
        </w:rPr>
        <w:t>ep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9E1C8E">
      <w:pPr>
        <w:spacing w:before="100"/>
        <w:ind w:left="100"/>
      </w:pPr>
      <w:r>
        <w:lastRenderedPageBreak/>
        <w:pict>
          <v:shape id="_x0000_i1027" type="#_x0000_t75" style="width:441pt;height:174.75pt">
            <v:imagedata r:id="rId12" o:title=""/>
          </v:shape>
        </w:pic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17" w:line="220" w:lineRule="exact"/>
        <w:rPr>
          <w:sz w:val="22"/>
          <w:szCs w:val="22"/>
        </w:rPr>
      </w:pPr>
    </w:p>
    <w:p w:rsidR="00323E80" w:rsidRDefault="00F02498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8: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tc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1" w:line="240" w:lineRule="exact"/>
        <w:rPr>
          <w:sz w:val="24"/>
          <w:szCs w:val="24"/>
        </w:rPr>
      </w:pPr>
    </w:p>
    <w:p w:rsidR="00323E80" w:rsidRDefault="00F02498">
      <w:pPr>
        <w:spacing w:line="278" w:lineRule="auto"/>
        <w:ind w:left="100" w:righ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 start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tc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99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ow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start ty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323E80" w:rsidRDefault="00323E80">
      <w:pPr>
        <w:spacing w:before="10" w:line="180" w:lineRule="exact"/>
        <w:rPr>
          <w:sz w:val="18"/>
          <w:szCs w:val="18"/>
        </w:rPr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-lk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99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4" w:line="240" w:lineRule="exact"/>
        <w:rPr>
          <w:sz w:val="24"/>
          <w:szCs w:val="24"/>
        </w:rPr>
      </w:pPr>
    </w:p>
    <w:p w:rsidR="00323E80" w:rsidRDefault="00F0249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2" w:line="240" w:lineRule="exact"/>
        <w:rPr>
          <w:sz w:val="24"/>
          <w:szCs w:val="24"/>
        </w:rPr>
      </w:pPr>
    </w:p>
    <w:p w:rsidR="00323E80" w:rsidRDefault="009E1C8E">
      <w:pPr>
        <w:ind w:left="100"/>
        <w:sectPr w:rsidR="00323E80">
          <w:headerReference w:type="default" r:id="rId13"/>
          <w:pgSz w:w="12240" w:h="15840"/>
          <w:pgMar w:top="1340" w:right="1360" w:bottom="280" w:left="1340" w:header="0" w:footer="0" w:gutter="0"/>
          <w:cols w:space="720"/>
        </w:sectPr>
      </w:pPr>
      <w:r>
        <w:pict>
          <v:shape id="_x0000_i1028" type="#_x0000_t75" style="width:466.5pt;height:106.5pt">
            <v:imagedata r:id="rId14" o:title=""/>
          </v:shape>
        </w:pict>
      </w:r>
    </w:p>
    <w:p w:rsidR="00323E80" w:rsidRDefault="00F02498">
      <w:pPr>
        <w:spacing w:before="42"/>
        <w:ind w:left="100" w:right="664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Ste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9: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lay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7" w:lineRule="auto"/>
        <w:ind w:left="100" w:right="38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with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odd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isplaye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li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 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su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so far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l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isplaye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w:</w:t>
      </w:r>
    </w:p>
    <w:p w:rsidR="00323E80" w:rsidRDefault="00323E80">
      <w:pPr>
        <w:spacing w:before="8" w:line="180" w:lineRule="exact"/>
        <w:rPr>
          <w:sz w:val="19"/>
          <w:szCs w:val="19"/>
        </w:rPr>
      </w:pPr>
    </w:p>
    <w:p w:rsidR="00323E80" w:rsidRDefault="00F02498">
      <w:pPr>
        <w:ind w:left="100" w:right="812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xam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</w:p>
    <w:p w:rsidR="00323E80" w:rsidRDefault="00323E80">
      <w:pPr>
        <w:spacing w:before="9" w:line="240" w:lineRule="exact"/>
        <w:rPr>
          <w:sz w:val="24"/>
          <w:szCs w:val="24"/>
        </w:rPr>
      </w:pPr>
    </w:p>
    <w:p w:rsidR="00323E80" w:rsidRDefault="00F02498">
      <w:pPr>
        <w:spacing w:line="278" w:lineRule="auto"/>
        <w:ind w:left="100" w:right="74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“Hi Moni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”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otal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value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od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 so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line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isplayed</w:t>
      </w:r>
    </w:p>
    <w:p w:rsidR="00323E80" w:rsidRDefault="00323E80">
      <w:pPr>
        <w:spacing w:before="7" w:line="140" w:lineRule="exact"/>
        <w:rPr>
          <w:sz w:val="14"/>
          <w:szCs w:val="14"/>
        </w:rPr>
      </w:pPr>
    </w:p>
    <w:p w:rsidR="00323E80" w:rsidRDefault="00F02498">
      <w:pPr>
        <w:spacing w:line="380" w:lineRule="atLeast"/>
        <w:ind w:left="100" w:right="2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“Hi </w:t>
      </w:r>
      <w:r>
        <w:rPr>
          <w:rFonts w:ascii="Calibri" w:eastAsia="Calibri" w:hAnsi="Calibri" w:cs="Calibri"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oh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”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otal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value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ven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so su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isplayed</w: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40" w:lineRule="exact"/>
        <w:rPr>
          <w:sz w:val="24"/>
          <w:szCs w:val="24"/>
        </w:rPr>
      </w:pPr>
    </w:p>
    <w:p w:rsidR="00323E80" w:rsidRDefault="009E1C8E">
      <w:pPr>
        <w:ind w:left="100"/>
      </w:pPr>
      <w:r>
        <w:pict>
          <v:shape id="_x0000_i1029" type="#_x0000_t75" style="width:473.25pt;height:298.5pt">
            <v:imagedata r:id="rId15" o:title=""/>
          </v:shape>
        </w:pict>
      </w: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line="200" w:lineRule="exact"/>
      </w:pPr>
    </w:p>
    <w:p w:rsidR="00323E80" w:rsidRDefault="00323E80">
      <w:pPr>
        <w:spacing w:before="5" w:line="240" w:lineRule="exact"/>
        <w:rPr>
          <w:sz w:val="24"/>
          <w:szCs w:val="24"/>
        </w:rPr>
      </w:pPr>
    </w:p>
    <w:p w:rsidR="00323E80" w:rsidRDefault="00323E80">
      <w:pPr>
        <w:spacing w:before="4" w:line="416" w:lineRule="auto"/>
        <w:ind w:left="7728" w:right="21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323E80" w:rsidSect="00323E80">
      <w:headerReference w:type="default" r:id="rId16"/>
      <w:pgSz w:w="12240" w:h="15840"/>
      <w:pgMar w:top="1400" w:right="1220" w:bottom="280" w:left="13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498" w:rsidRDefault="00F02498" w:rsidP="00323E80">
      <w:r>
        <w:separator/>
      </w:r>
    </w:p>
  </w:endnote>
  <w:endnote w:type="continuationSeparator" w:id="0">
    <w:p w:rsidR="00F02498" w:rsidRDefault="00F02498" w:rsidP="00323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498" w:rsidRDefault="00F02498" w:rsidP="00323E80">
      <w:r>
        <w:separator/>
      </w:r>
    </w:p>
  </w:footnote>
  <w:footnote w:type="continuationSeparator" w:id="0">
    <w:p w:rsidR="00F02498" w:rsidRDefault="00F02498" w:rsidP="00323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80" w:rsidRDefault="00323E80">
    <w:pPr>
      <w:spacing w:line="200" w:lineRule="exact"/>
    </w:pPr>
    <w:r w:rsidRPr="00323E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103.55pt;width:298.45pt;height:16.05pt;z-index:-251659264;mso-position-horizontal-relative:page;mso-position-vertical-relative:page" filled="f" stroked="f">
          <v:textbox inset="0,0,0,0">
            <w:txbxContent>
              <w:p w:rsidR="00323E80" w:rsidRDefault="00F02498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val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otalEve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Li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8"/>
                    <w:szCs w:val="28"/>
                  </w:rPr>
                  <w:t>W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rdNu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=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sc.ac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mu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lato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(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0)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80" w:rsidRDefault="00323E80">
    <w:pPr>
      <w:spacing w:line="200" w:lineRule="exact"/>
    </w:pPr>
    <w:r w:rsidRPr="00323E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103.55pt;width:218.25pt;height:16.05pt;z-index:-251658240;mso-position-horizontal-relative:page;mso-position-vertical-relative:page" filled="f" stroked="f">
          <v:textbox inset="0,0,0,0">
            <w:txbxContent>
              <w:p w:rsidR="00323E80" w:rsidRDefault="00F02498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Scre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en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shot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of ste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 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to 4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is as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elo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w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80" w:rsidRDefault="00323E80">
    <w:pPr>
      <w:spacing w:line="0" w:lineRule="atLeast"/>
      <w:rPr>
        <w:sz w:val="0"/>
        <w:szCs w:val="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80" w:rsidRDefault="00323E80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80" w:rsidRDefault="00323E80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625DC"/>
    <w:multiLevelType w:val="multilevel"/>
    <w:tmpl w:val="DB3E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3E80"/>
    <w:rsid w:val="00323E80"/>
    <w:rsid w:val="009E1C8E"/>
    <w:rsid w:val="00F0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2018-01-24T12:47:00Z</dcterms:created>
  <dcterms:modified xsi:type="dcterms:W3CDTF">2018-01-24T12:47:00Z</dcterms:modified>
</cp:coreProperties>
</file>